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9DE3F" w14:textId="1EC24B39" w:rsidR="001C6C64" w:rsidRPr="00A34762" w:rsidRDefault="00C370B5" w:rsidP="00EC41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 log for Creel Application</w:t>
      </w:r>
    </w:p>
    <w:p w14:paraId="49B93252" w14:textId="78B6315C" w:rsidR="00C370B5" w:rsidRDefault="00C370B5" w:rsidP="00DA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14, 2024 – initial push of Brook </w:t>
      </w:r>
      <w:proofErr w:type="spellStart"/>
      <w:r>
        <w:rPr>
          <w:rFonts w:ascii="Times New Roman" w:hAnsi="Times New Roman" w:cs="Times New Roman"/>
          <w:sz w:val="24"/>
          <w:szCs w:val="24"/>
        </w:rPr>
        <w:t>Beaverly’s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creel planning tab.</w:t>
      </w:r>
    </w:p>
    <w:p w14:paraId="443A5D88" w14:textId="7C030B36" w:rsidR="00C370B5" w:rsidRDefault="00C370B5" w:rsidP="00DA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6, 2024 – Dan’s fork with some ideas to streamline and tidy up parts of the planning tab and a few bug fixes.</w:t>
      </w:r>
    </w:p>
    <w:p w14:paraId="4EE661B0" w14:textId="7EBC0F9D" w:rsidR="00DD2D55" w:rsidRDefault="00754E07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Bug-</w:t>
      </w:r>
      <w:r w:rsidR="00DD2D55" w:rsidRPr="00A34762">
        <w:rPr>
          <w:rFonts w:ascii="Times New Roman" w:hAnsi="Times New Roman" w:cs="Times New Roman"/>
          <w:sz w:val="24"/>
          <w:szCs w:val="24"/>
        </w:rPr>
        <w:t>Winter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quarter </w:t>
      </w:r>
      <w:r w:rsidR="00A34762" w:rsidRPr="00A34762">
        <w:rPr>
          <w:rFonts w:ascii="Times New Roman" w:hAnsi="Times New Roman" w:cs="Times New Roman"/>
          <w:sz w:val="24"/>
          <w:szCs w:val="24"/>
        </w:rPr>
        <w:t>was getting</w:t>
      </w:r>
      <w:r w:rsidR="00DD2D55" w:rsidRPr="00A34762">
        <w:rPr>
          <w:rFonts w:ascii="Times New Roman" w:hAnsi="Times New Roman" w:cs="Times New Roman"/>
          <w:sz w:val="24"/>
          <w:szCs w:val="24"/>
        </w:rPr>
        <w:t xml:space="preserve"> 4 extra days instead of 2 extra for each </w:t>
      </w:r>
      <w:proofErr w:type="gramStart"/>
      <w:r w:rsidR="00DD2D55" w:rsidRPr="00A34762">
        <w:rPr>
          <w:rFonts w:ascii="Times New Roman" w:hAnsi="Times New Roman" w:cs="Times New Roman"/>
          <w:sz w:val="24"/>
          <w:szCs w:val="24"/>
        </w:rPr>
        <w:t>strata</w:t>
      </w:r>
      <w:proofErr w:type="gramEnd"/>
      <w:r w:rsidR="00DD2D55" w:rsidRPr="00A34762">
        <w:rPr>
          <w:rFonts w:ascii="Times New Roman" w:hAnsi="Times New Roman" w:cs="Times New Roman"/>
          <w:sz w:val="24"/>
          <w:szCs w:val="24"/>
        </w:rPr>
        <w:t xml:space="preserve"> because it is split by year.  I added </w:t>
      </w:r>
      <w:proofErr w:type="spellStart"/>
      <w:r w:rsidR="00DD2D55" w:rsidRPr="00A34762">
        <w:rPr>
          <w:rFonts w:ascii="Times New Roman" w:hAnsi="Times New Roman" w:cs="Times New Roman"/>
          <w:sz w:val="24"/>
          <w:szCs w:val="24"/>
        </w:rPr>
        <w:t>Qyear</w:t>
      </w:r>
      <w:proofErr w:type="spellEnd"/>
      <w:r w:rsidR="00DD2D55" w:rsidRPr="00A34762">
        <w:rPr>
          <w:rFonts w:ascii="Times New Roman" w:hAnsi="Times New Roman" w:cs="Times New Roman"/>
          <w:sz w:val="24"/>
          <w:szCs w:val="24"/>
        </w:rPr>
        <w:t xml:space="preserve"> as a new year variable for picking dates and winter months of </w:t>
      </w:r>
      <w:r w:rsidR="0032178C" w:rsidRPr="00A34762">
        <w:rPr>
          <w:rFonts w:ascii="Times New Roman" w:hAnsi="Times New Roman" w:cs="Times New Roman"/>
          <w:sz w:val="24"/>
          <w:szCs w:val="24"/>
        </w:rPr>
        <w:t>Jan and Feb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were assigned the </w:t>
      </w:r>
      <w:proofErr w:type="spellStart"/>
      <w:r w:rsidR="00A34762" w:rsidRPr="00A34762">
        <w:rPr>
          <w:rFonts w:ascii="Times New Roman" w:hAnsi="Times New Roman" w:cs="Times New Roman"/>
          <w:sz w:val="24"/>
          <w:szCs w:val="24"/>
        </w:rPr>
        <w:t>Qyear</w:t>
      </w:r>
      <w:proofErr w:type="spellEnd"/>
      <w:r w:rsidR="00A34762" w:rsidRPr="00A34762">
        <w:rPr>
          <w:rFonts w:ascii="Times New Roman" w:hAnsi="Times New Roman" w:cs="Times New Roman"/>
          <w:sz w:val="24"/>
          <w:szCs w:val="24"/>
        </w:rPr>
        <w:t xml:space="preserve"> from the previous December</w:t>
      </w:r>
      <w:r>
        <w:rPr>
          <w:rFonts w:ascii="Times New Roman" w:hAnsi="Times New Roman" w:cs="Times New Roman"/>
          <w:sz w:val="24"/>
          <w:szCs w:val="24"/>
        </w:rPr>
        <w:t>’s year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(i.e., </w:t>
      </w:r>
      <w:r w:rsidR="00DD2D55" w:rsidRPr="00A34762">
        <w:rPr>
          <w:rFonts w:ascii="Times New Roman" w:hAnsi="Times New Roman" w:cs="Times New Roman"/>
          <w:sz w:val="24"/>
          <w:szCs w:val="24"/>
        </w:rPr>
        <w:t>year – 1</w:t>
      </w:r>
      <w:r w:rsidR="00A34762" w:rsidRPr="00A34762">
        <w:rPr>
          <w:rFonts w:ascii="Times New Roman" w:hAnsi="Times New Roman" w:cs="Times New Roman"/>
          <w:sz w:val="24"/>
          <w:szCs w:val="24"/>
        </w:rPr>
        <w:t>), then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grouped on this variable when picking random sampling dates so only 2 extras were picked</w:t>
      </w:r>
      <w:r w:rsidR="00DD2D55" w:rsidRPr="00A34762">
        <w:rPr>
          <w:rFonts w:ascii="Times New Roman" w:hAnsi="Times New Roman" w:cs="Times New Roman"/>
          <w:sz w:val="24"/>
          <w:szCs w:val="24"/>
        </w:rPr>
        <w:t>.</w:t>
      </w:r>
    </w:p>
    <w:p w14:paraId="3D199C19" w14:textId="2D2916D9" w:rsidR="00993A53" w:rsidRDefault="00754E07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Bug-</w:t>
      </w:r>
      <w:r w:rsidR="00FA61F7">
        <w:rPr>
          <w:rFonts w:ascii="Times New Roman" w:hAnsi="Times New Roman" w:cs="Times New Roman"/>
          <w:sz w:val="24"/>
          <w:szCs w:val="24"/>
        </w:rPr>
        <w:t>o</w:t>
      </w:r>
      <w:r w:rsidR="00506D9A" w:rsidRPr="00993A53">
        <w:rPr>
          <w:rFonts w:ascii="Times New Roman" w:hAnsi="Times New Roman" w:cs="Times New Roman"/>
          <w:sz w:val="24"/>
          <w:szCs w:val="24"/>
        </w:rPr>
        <w:t>ccasionally</w:t>
      </w:r>
      <w:r w:rsidR="001105A2" w:rsidRPr="00993A53">
        <w:rPr>
          <w:rFonts w:ascii="Times New Roman" w:hAnsi="Times New Roman" w:cs="Times New Roman"/>
          <w:sz w:val="24"/>
          <w:szCs w:val="24"/>
        </w:rPr>
        <w:t>, no target count times</w:t>
      </w:r>
      <w:r w:rsidR="00506D9A" w:rsidRPr="00993A53">
        <w:rPr>
          <w:rFonts w:ascii="Times New Roman" w:hAnsi="Times New Roman" w:cs="Times New Roman"/>
          <w:sz w:val="24"/>
          <w:szCs w:val="24"/>
        </w:rPr>
        <w:t xml:space="preserve"> are produced</w:t>
      </w:r>
      <w:r w:rsidR="00B053E5" w:rsidRPr="00993A53">
        <w:rPr>
          <w:rFonts w:ascii="Times New Roman" w:hAnsi="Times New Roman" w:cs="Times New Roman"/>
          <w:sz w:val="24"/>
          <w:szCs w:val="24"/>
        </w:rPr>
        <w:t xml:space="preserve"> (they </w:t>
      </w:r>
      <w:r>
        <w:rPr>
          <w:rFonts w:ascii="Times New Roman" w:hAnsi="Times New Roman" w:cs="Times New Roman"/>
          <w:sz w:val="24"/>
          <w:szCs w:val="24"/>
        </w:rPr>
        <w:t>were</w:t>
      </w:r>
      <w:r w:rsidR="00B053E5" w:rsidRPr="00993A53">
        <w:rPr>
          <w:rFonts w:ascii="Times New Roman" w:hAnsi="Times New Roman" w:cs="Times New Roman"/>
          <w:sz w:val="24"/>
          <w:szCs w:val="24"/>
        </w:rPr>
        <w:t xml:space="preserve"> NA)</w:t>
      </w:r>
    </w:p>
    <w:p w14:paraId="55247E29" w14:textId="5191577E" w:rsidR="00993A53" w:rsidRDefault="00993A53" w:rsidP="00C370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occurring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random_start_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54E07"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exactly 300 less than end time (5h), which </w:t>
      </w:r>
      <w:r w:rsidR="003D2109">
        <w:rPr>
          <w:rFonts w:ascii="Times New Roman" w:hAnsi="Times New Roman" w:cs="Times New Roman"/>
          <w:sz w:val="24"/>
          <w:szCs w:val="24"/>
        </w:rPr>
        <w:t>happens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(n()) </w:t>
      </w:r>
      <w:r w:rsidR="003D2109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over 0.9949</w:t>
      </w:r>
    </w:p>
    <w:p w14:paraId="0057F8FE" w14:textId="61D547E0" w:rsidR="00993A53" w:rsidRDefault="00993A53" w:rsidP="00C370B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by deleting line checking if the time was &lt; (</w:t>
      </w:r>
      <w:proofErr w:type="spellStart"/>
      <w:r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300) because with max </w:t>
      </w:r>
      <w:proofErr w:type="spellStart"/>
      <w:r>
        <w:rPr>
          <w:rFonts w:ascii="Times New Roman" w:hAnsi="Times New Roman" w:cs="Times New Roman"/>
          <w:sz w:val="24"/>
          <w:szCs w:val="24"/>
        </w:rPr>
        <w:t>runif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)) value of 0.99999, the time will always be no greater than (</w:t>
      </w:r>
      <w:proofErr w:type="spellStart"/>
      <w:r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300), which allows 60 min for pressure count, 60 min between counts, and 60 more minutes for a final pressure count.  There is no need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ifelse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produce NA values if </w:t>
      </w:r>
      <w:r w:rsidR="00C2712A">
        <w:rPr>
          <w:rFonts w:ascii="Times New Roman" w:hAnsi="Times New Roman" w:cs="Times New Roman"/>
          <w:sz w:val="24"/>
          <w:szCs w:val="24"/>
        </w:rPr>
        <w:t>time was exactly (</w:t>
      </w:r>
      <w:proofErr w:type="spellStart"/>
      <w:r w:rsidR="00C2712A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="00C2712A">
        <w:rPr>
          <w:rFonts w:ascii="Times New Roman" w:hAnsi="Times New Roman" w:cs="Times New Roman"/>
          <w:sz w:val="24"/>
          <w:szCs w:val="24"/>
        </w:rPr>
        <w:t xml:space="preserve"> – 300)</w:t>
      </w:r>
    </w:p>
    <w:p w14:paraId="5BD606B3" w14:textId="4FD667B2" w:rsidR="00FA61F7" w:rsidRDefault="00C2712A" w:rsidP="00754E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required Pressure_count_2 to be modified similarly (and no longer looking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pressure_count_1)</w:t>
      </w:r>
      <w:r w:rsidR="00FA61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FA2F2C" w14:textId="03ED7830" w:rsidR="006E72E8" w:rsidRPr="00993A53" w:rsidRDefault="006E72E8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3A53">
        <w:rPr>
          <w:rFonts w:ascii="Times New Roman" w:hAnsi="Times New Roman" w:cs="Times New Roman"/>
          <w:sz w:val="24"/>
          <w:szCs w:val="24"/>
        </w:rPr>
        <w:t>Moved military/standard time conversion outside main loop so it won’t recalculate dates just to convert between time formats</w:t>
      </w:r>
      <w:r w:rsidR="00754E07">
        <w:rPr>
          <w:rFonts w:ascii="Times New Roman" w:hAnsi="Times New Roman" w:cs="Times New Roman"/>
          <w:sz w:val="24"/>
          <w:szCs w:val="24"/>
        </w:rPr>
        <w:t xml:space="preserve">...now handled in </w:t>
      </w:r>
      <w:proofErr w:type="spellStart"/>
      <w:proofErr w:type="gramStart"/>
      <w:r w:rsidR="00754E07" w:rsidRPr="00754E07">
        <w:rPr>
          <w:rFonts w:ascii="Times New Roman" w:hAnsi="Times New Roman" w:cs="Times New Roman"/>
          <w:sz w:val="24"/>
          <w:szCs w:val="24"/>
        </w:rPr>
        <w:t>creelScheduleTimeFormated</w:t>
      </w:r>
      <w:proofErr w:type="spellEnd"/>
      <w:r w:rsidR="00754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4E07">
        <w:rPr>
          <w:rFonts w:ascii="Times New Roman" w:hAnsi="Times New Roman" w:cs="Times New Roman"/>
          <w:sz w:val="24"/>
          <w:szCs w:val="24"/>
        </w:rPr>
        <w:t xml:space="preserve">) reactive </w:t>
      </w:r>
    </w:p>
    <w:p w14:paraId="3DF0910A" w14:textId="1081EE90" w:rsidR="006E72E8" w:rsidRDefault="006E72E8" w:rsidP="00C370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62">
        <w:rPr>
          <w:rFonts w:ascii="Times New Roman" w:hAnsi="Times New Roman" w:cs="Times New Roman"/>
          <w:sz w:val="24"/>
          <w:szCs w:val="24"/>
        </w:rPr>
        <w:t xml:space="preserve">Also clean up all time conversions using my modified code that gets am/pm in </w:t>
      </w:r>
      <w:r w:rsidR="00754E07">
        <w:rPr>
          <w:rFonts w:ascii="Times New Roman" w:hAnsi="Times New Roman" w:cs="Times New Roman"/>
          <w:sz w:val="24"/>
          <w:szCs w:val="24"/>
        </w:rPr>
        <w:t>all standard times</w:t>
      </w:r>
      <w:r w:rsidRPr="00A34762">
        <w:rPr>
          <w:rFonts w:ascii="Times New Roman" w:hAnsi="Times New Roman" w:cs="Times New Roman"/>
          <w:sz w:val="24"/>
          <w:szCs w:val="24"/>
        </w:rPr>
        <w:t xml:space="preserve"> and ensures military times have leading zeroes as needed</w:t>
      </w:r>
    </w:p>
    <w:p w14:paraId="3D97804C" w14:textId="458946CE" w:rsidR="00754E07" w:rsidRDefault="00EC4172" w:rsidP="00754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62">
        <w:rPr>
          <w:rFonts w:ascii="Times New Roman" w:hAnsi="Times New Roman" w:cs="Times New Roman"/>
          <w:sz w:val="24"/>
          <w:szCs w:val="24"/>
        </w:rPr>
        <w:t>Clean</w:t>
      </w:r>
      <w:r w:rsidR="00A34762" w:rsidRPr="00A34762">
        <w:rPr>
          <w:rFonts w:ascii="Times New Roman" w:hAnsi="Times New Roman" w:cs="Times New Roman"/>
          <w:sz w:val="24"/>
          <w:szCs w:val="24"/>
        </w:rPr>
        <w:t>ed</w:t>
      </w:r>
      <w:r w:rsidRPr="00A34762">
        <w:rPr>
          <w:rFonts w:ascii="Times New Roman" w:hAnsi="Times New Roman" w:cs="Times New Roman"/>
          <w:sz w:val="24"/>
          <w:szCs w:val="24"/>
        </w:rPr>
        <w:t xml:space="preserve"> up data table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display</w:t>
      </w:r>
      <w:r w:rsidR="00754E07">
        <w:rPr>
          <w:rFonts w:ascii="Times New Roman" w:hAnsi="Times New Roman" w:cs="Times New Roman"/>
          <w:sz w:val="24"/>
          <w:szCs w:val="24"/>
        </w:rPr>
        <w:t xml:space="preserve"> by using the </w:t>
      </w:r>
      <w:proofErr w:type="spellStart"/>
      <w:proofErr w:type="gramStart"/>
      <w:r w:rsidR="00754E07" w:rsidRPr="00754E07">
        <w:rPr>
          <w:rFonts w:ascii="Times New Roman" w:hAnsi="Times New Roman" w:cs="Times New Roman"/>
          <w:sz w:val="24"/>
          <w:szCs w:val="24"/>
        </w:rPr>
        <w:t>creelScheduleTimeFormated</w:t>
      </w:r>
      <w:proofErr w:type="spellEnd"/>
      <w:r w:rsidR="00754E0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54E07">
        <w:rPr>
          <w:rFonts w:ascii="Times New Roman" w:hAnsi="Times New Roman" w:cs="Times New Roman"/>
          <w:sz w:val="24"/>
          <w:szCs w:val="24"/>
        </w:rPr>
        <w:t xml:space="preserve">) reactive code to select and then rename columns to be used in the data table and then used the output of this reactive as input for the </w:t>
      </w:r>
      <w:proofErr w:type="spellStart"/>
      <w:r w:rsidR="00754E07">
        <w:rPr>
          <w:rFonts w:ascii="Times New Roman" w:hAnsi="Times New Roman" w:cs="Times New Roman"/>
          <w:sz w:val="24"/>
          <w:szCs w:val="24"/>
        </w:rPr>
        <w:t>renderDT</w:t>
      </w:r>
      <w:proofErr w:type="spellEnd"/>
      <w:r w:rsidR="00754E07">
        <w:rPr>
          <w:rFonts w:ascii="Times New Roman" w:hAnsi="Times New Roman" w:cs="Times New Roman"/>
          <w:sz w:val="24"/>
          <w:szCs w:val="24"/>
        </w:rPr>
        <w:t xml:space="preserve"> statement.</w:t>
      </w:r>
    </w:p>
    <w:p w14:paraId="11D09252" w14:textId="77777777" w:rsidR="00754E07" w:rsidRDefault="00A34762" w:rsidP="00754E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62">
        <w:rPr>
          <w:rFonts w:ascii="Times New Roman" w:hAnsi="Times New Roman" w:cs="Times New Roman"/>
          <w:sz w:val="24"/>
          <w:szCs w:val="24"/>
        </w:rPr>
        <w:t>Got rid of extra variables used in calculations that user does not need to see</w:t>
      </w:r>
      <w:r>
        <w:rPr>
          <w:rFonts w:ascii="Times New Roman" w:hAnsi="Times New Roman" w:cs="Times New Roman"/>
          <w:sz w:val="24"/>
          <w:szCs w:val="24"/>
        </w:rPr>
        <w:t xml:space="preserve"> and r</w:t>
      </w:r>
      <w:r w:rsidR="00DA2A87" w:rsidRPr="00A34762">
        <w:rPr>
          <w:rFonts w:ascii="Times New Roman" w:hAnsi="Times New Roman" w:cs="Times New Roman"/>
          <w:sz w:val="24"/>
          <w:szCs w:val="24"/>
        </w:rPr>
        <w:t>eorder data table that is displayed as follows:</w:t>
      </w:r>
      <w:r w:rsidRPr="00A34762">
        <w:rPr>
          <w:rFonts w:ascii="Times New Roman" w:hAnsi="Times New Roman" w:cs="Times New Roman"/>
          <w:sz w:val="24"/>
          <w:szCs w:val="24"/>
        </w:rPr>
        <w:t xml:space="preserve">  </w:t>
      </w:r>
      <w:r w:rsidR="00DA2A87" w:rsidRPr="00A34762">
        <w:rPr>
          <w:rFonts w:ascii="Times New Roman" w:hAnsi="Times New Roman" w:cs="Times New Roman"/>
          <w:sz w:val="24"/>
          <w:szCs w:val="24"/>
        </w:rPr>
        <w:t xml:space="preserve">Quarter, date, </w:t>
      </w:r>
      <w:proofErr w:type="spellStart"/>
      <w:r w:rsidR="00DA2A87" w:rsidRPr="00A34762">
        <w:rPr>
          <w:rFonts w:ascii="Times New Roman" w:hAnsi="Times New Roman" w:cs="Times New Roman"/>
          <w:sz w:val="24"/>
          <w:szCs w:val="24"/>
        </w:rPr>
        <w:t>dayName</w:t>
      </w:r>
      <w:proofErr w:type="spellEnd"/>
      <w:r w:rsidR="00DA2A87" w:rsidRPr="00A34762">
        <w:rPr>
          <w:rFonts w:ascii="Times New Roman" w:hAnsi="Times New Roman" w:cs="Times New Roman"/>
          <w:sz w:val="24"/>
          <w:szCs w:val="24"/>
        </w:rPr>
        <w:t>, shift, strata, start time, end time, direction, pressureCount1, pressureCount2</w:t>
      </w:r>
      <w:r w:rsidR="00754E07" w:rsidRPr="00754E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9E55C" w14:textId="648C96B3" w:rsidR="00DA2A87" w:rsidRPr="00754E07" w:rsidRDefault="00754E07" w:rsidP="00754E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4E07">
        <w:rPr>
          <w:rFonts w:ascii="Times New Roman" w:hAnsi="Times New Roman" w:cs="Times New Roman"/>
          <w:sz w:val="24"/>
          <w:szCs w:val="24"/>
        </w:rPr>
        <w:t xml:space="preserve">This fixed issue where column order differed between the military and standard time display </w:t>
      </w:r>
    </w:p>
    <w:p w14:paraId="2427EDC7" w14:textId="77777777" w:rsidR="00754E07" w:rsidRPr="00A34762" w:rsidRDefault="00754E07" w:rsidP="00754E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34762">
        <w:rPr>
          <w:rFonts w:ascii="Times New Roman" w:hAnsi="Times New Roman" w:cs="Times New Roman"/>
          <w:sz w:val="24"/>
          <w:szCs w:val="24"/>
        </w:rPr>
        <w:t>ename</w:t>
      </w:r>
      <w:r>
        <w:rPr>
          <w:rFonts w:ascii="Times New Roman" w:hAnsi="Times New Roman" w:cs="Times New Roman"/>
          <w:sz w:val="24"/>
          <w:szCs w:val="24"/>
        </w:rPr>
        <w:t>d</w:t>
      </w:r>
      <w:r w:rsidR="00A34762">
        <w:rPr>
          <w:rFonts w:ascii="Times New Roman" w:hAnsi="Times New Roman" w:cs="Times New Roman"/>
          <w:sz w:val="24"/>
          <w:szCs w:val="24"/>
        </w:rPr>
        <w:t xml:space="preserve"> columns with</w:t>
      </w:r>
      <w:r w:rsidR="00A34762" w:rsidRPr="00A34762">
        <w:rPr>
          <w:rFonts w:ascii="Times New Roman" w:hAnsi="Times New Roman" w:cs="Times New Roman"/>
          <w:sz w:val="24"/>
          <w:szCs w:val="24"/>
        </w:rPr>
        <w:t xml:space="preserve"> more complete names that include spaces so the table displays well without messing up R naming conventions</w:t>
      </w:r>
      <w:r>
        <w:rPr>
          <w:rFonts w:ascii="Times New Roman" w:hAnsi="Times New Roman" w:cs="Times New Roman"/>
          <w:sz w:val="24"/>
          <w:szCs w:val="24"/>
        </w:rPr>
        <w:t xml:space="preserve"> (ok to have names that are not very R compliant as we won’t do any more manipulation with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before displaying...so in future any edits of the </w:t>
      </w:r>
      <w:proofErr w:type="spellStart"/>
      <w:proofErr w:type="gramStart"/>
      <w:r w:rsidRPr="00754E07">
        <w:rPr>
          <w:rFonts w:ascii="Times New Roman" w:hAnsi="Times New Roman" w:cs="Times New Roman"/>
          <w:sz w:val="24"/>
          <w:szCs w:val="24"/>
        </w:rPr>
        <w:t>creelScheduleTimeFormated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reactive should be made above the rename command)</w:t>
      </w:r>
    </w:p>
    <w:p w14:paraId="7A14B51C" w14:textId="0A2F12E1" w:rsidR="00754E07" w:rsidRPr="00754E07" w:rsidRDefault="00546ED8" w:rsidP="00754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4E07">
        <w:rPr>
          <w:rFonts w:ascii="Times New Roman" w:hAnsi="Times New Roman" w:cs="Times New Roman"/>
          <w:sz w:val="24"/>
          <w:szCs w:val="24"/>
        </w:rPr>
        <w:lastRenderedPageBreak/>
        <w:t xml:space="preserve">Set column width targets for several columns </w:t>
      </w:r>
      <w:r w:rsidR="00754E07" w:rsidRPr="00754E07">
        <w:rPr>
          <w:rFonts w:ascii="Times New Roman" w:hAnsi="Times New Roman" w:cs="Times New Roman"/>
          <w:sz w:val="24"/>
          <w:szCs w:val="24"/>
        </w:rPr>
        <w:t xml:space="preserve">in data table (used </w:t>
      </w:r>
      <w:proofErr w:type="spellStart"/>
      <w:r w:rsidR="00754E07" w:rsidRPr="00754E07">
        <w:rPr>
          <w:rFonts w:ascii="Times New Roman" w:hAnsi="Times New Roman" w:cs="Times New Roman"/>
          <w:sz w:val="24"/>
          <w:szCs w:val="24"/>
        </w:rPr>
        <w:t>columnDefffs</w:t>
      </w:r>
      <w:proofErr w:type="spellEnd"/>
      <w:r w:rsidR="00754E07" w:rsidRPr="00754E07">
        <w:rPr>
          <w:rFonts w:ascii="Times New Roman" w:hAnsi="Times New Roman" w:cs="Times New Roman"/>
          <w:sz w:val="24"/>
          <w:szCs w:val="24"/>
        </w:rPr>
        <w:t xml:space="preserve"> option in </w:t>
      </w:r>
      <w:proofErr w:type="spellStart"/>
      <w:r w:rsidR="00754E07" w:rsidRPr="00754E07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="00754E07" w:rsidRPr="00754E07">
        <w:rPr>
          <w:rFonts w:ascii="Times New Roman" w:hAnsi="Times New Roman" w:cs="Times New Roman"/>
          <w:sz w:val="24"/>
          <w:szCs w:val="24"/>
        </w:rPr>
        <w:t xml:space="preserve"> command) </w:t>
      </w:r>
      <w:r w:rsidRPr="00754E07">
        <w:rPr>
          <w:rFonts w:ascii="Times New Roman" w:hAnsi="Times New Roman" w:cs="Times New Roman"/>
          <w:sz w:val="24"/>
          <w:szCs w:val="24"/>
        </w:rPr>
        <w:t>with long column labels to force them to line wrap rather than taking an inordinate amount of column space.</w:t>
      </w:r>
    </w:p>
    <w:p w14:paraId="0774DB1A" w14:textId="77777777" w:rsidR="00754E07" w:rsidRPr="00A34762" w:rsidRDefault="00754E07" w:rsidP="00754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762">
        <w:rPr>
          <w:rFonts w:ascii="Times New Roman" w:hAnsi="Times New Roman" w:cs="Times New Roman"/>
          <w:sz w:val="24"/>
          <w:szCs w:val="24"/>
        </w:rPr>
        <w:t xml:space="preserve">Altered </w:t>
      </w:r>
      <w:proofErr w:type="spellStart"/>
      <w:r w:rsidRPr="00A34762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A34762">
        <w:rPr>
          <w:rFonts w:ascii="Times New Roman" w:hAnsi="Times New Roman" w:cs="Times New Roman"/>
          <w:sz w:val="24"/>
          <w:szCs w:val="24"/>
        </w:rPr>
        <w:t xml:space="preserve"> to have 100 rows by default </w:t>
      </w:r>
      <w:r>
        <w:rPr>
          <w:rFonts w:ascii="Times New Roman" w:hAnsi="Times New Roman" w:cs="Times New Roman"/>
          <w:sz w:val="24"/>
          <w:szCs w:val="24"/>
        </w:rPr>
        <w:t>but</w:t>
      </w:r>
      <w:r w:rsidRPr="00A34762">
        <w:rPr>
          <w:rFonts w:ascii="Times New Roman" w:hAnsi="Times New Roman" w:cs="Times New Roman"/>
          <w:sz w:val="24"/>
          <w:szCs w:val="24"/>
        </w:rPr>
        <w:t xml:space="preserve"> can select from 50 to up to 400</w:t>
      </w:r>
      <w:r>
        <w:rPr>
          <w:rFonts w:ascii="Times New Roman" w:hAnsi="Times New Roman" w:cs="Times New Roman"/>
          <w:sz w:val="24"/>
          <w:szCs w:val="24"/>
        </w:rPr>
        <w:t xml:space="preserve"> using dropdown selector on interface</w:t>
      </w:r>
      <w:r w:rsidRPr="00A34762">
        <w:rPr>
          <w:rFonts w:ascii="Times New Roman" w:hAnsi="Times New Roman" w:cs="Times New Roman"/>
          <w:sz w:val="24"/>
          <w:szCs w:val="24"/>
        </w:rPr>
        <w:t>.</w:t>
      </w:r>
    </w:p>
    <w:p w14:paraId="0BBE132A" w14:textId="79F2FE5A" w:rsidR="006E72E8" w:rsidRPr="00A34762" w:rsidRDefault="00546ED8" w:rsidP="00754E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7E51A1">
        <w:rPr>
          <w:rFonts w:ascii="Times New Roman" w:hAnsi="Times New Roman" w:cs="Times New Roman"/>
          <w:sz w:val="24"/>
          <w:szCs w:val="24"/>
        </w:rPr>
        <w:t>Use .groups</w:t>
      </w:r>
      <w:proofErr w:type="gramEnd"/>
      <w:r w:rsidRPr="007E51A1">
        <w:rPr>
          <w:rFonts w:ascii="Times New Roman" w:hAnsi="Times New Roman" w:cs="Times New Roman"/>
          <w:sz w:val="24"/>
          <w:szCs w:val="24"/>
        </w:rPr>
        <w:t>= "</w:t>
      </w:r>
      <w:proofErr w:type="spellStart"/>
      <w:r w:rsidRPr="007E51A1">
        <w:rPr>
          <w:rFonts w:ascii="Times New Roman" w:hAnsi="Times New Roman" w:cs="Times New Roman"/>
          <w:sz w:val="24"/>
          <w:szCs w:val="24"/>
        </w:rPr>
        <w:t>drop_last</w:t>
      </w:r>
      <w:proofErr w:type="spellEnd"/>
      <w:r w:rsidRPr="007E51A1">
        <w:rPr>
          <w:rFonts w:ascii="Times New Roman" w:hAnsi="Times New Roman" w:cs="Times New Roman"/>
          <w:sz w:val="24"/>
          <w:szCs w:val="24"/>
        </w:rPr>
        <w:t>"</w:t>
      </w:r>
      <w:r w:rsidR="008D2A85">
        <w:rPr>
          <w:rFonts w:ascii="Times New Roman" w:hAnsi="Times New Roman" w:cs="Times New Roman"/>
          <w:sz w:val="24"/>
          <w:szCs w:val="24"/>
        </w:rPr>
        <w:t xml:space="preserve"> (default action)</w:t>
      </w:r>
      <w:r w:rsidRPr="007E51A1">
        <w:rPr>
          <w:rFonts w:ascii="Times New Roman" w:hAnsi="Times New Roman" w:cs="Times New Roman"/>
          <w:sz w:val="24"/>
          <w:szCs w:val="24"/>
        </w:rPr>
        <w:t xml:space="preserve"> for all summarize/</w:t>
      </w:r>
      <w:proofErr w:type="spellStart"/>
      <w:r w:rsidRPr="007E51A1">
        <w:rPr>
          <w:rFonts w:ascii="Times New Roman" w:hAnsi="Times New Roman" w:cs="Times New Roman"/>
          <w:sz w:val="24"/>
          <w:szCs w:val="24"/>
        </w:rPr>
        <w:t>summarise</w:t>
      </w:r>
      <w:proofErr w:type="spellEnd"/>
      <w:r w:rsidRPr="007E51A1">
        <w:rPr>
          <w:rFonts w:ascii="Times New Roman" w:hAnsi="Times New Roman" w:cs="Times New Roman"/>
          <w:sz w:val="24"/>
          <w:szCs w:val="24"/>
        </w:rPr>
        <w:t xml:space="preserve"> statements to avoid getting warning about overriding using .groups.</w:t>
      </w:r>
      <w:r>
        <w:rPr>
          <w:rFonts w:ascii="Times New Roman" w:hAnsi="Times New Roman" w:cs="Times New Roman"/>
          <w:sz w:val="24"/>
          <w:szCs w:val="24"/>
        </w:rPr>
        <w:t xml:space="preserve">  This just helps keep the log clean so we can more easily find problems if they occur.</w:t>
      </w:r>
    </w:p>
    <w:p w14:paraId="47E5E8D6" w14:textId="017A429A" w:rsidR="0032178C" w:rsidRPr="00A34762" w:rsidRDefault="00360BEB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2178C" w:rsidRPr="00A34762">
        <w:rPr>
          <w:rFonts w:ascii="Times New Roman" w:hAnsi="Times New Roman" w:cs="Times New Roman"/>
          <w:sz w:val="24"/>
          <w:szCs w:val="24"/>
        </w:rPr>
        <w:t xml:space="preserve">dded lake name variable to data table </w:t>
      </w:r>
    </w:p>
    <w:p w14:paraId="5ECBAF3C" w14:textId="7A918EBA" w:rsidR="0032178C" w:rsidRDefault="00360BEB" w:rsidP="00C370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some modifications so only one lake can be selected but no lake is selected by default, then used reactive value to show “No lake selected” until user picks a lake...this avoids error preventing display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when no lake is yet selected.</w:t>
      </w:r>
    </w:p>
    <w:p w14:paraId="411BB8FE" w14:textId="2340DA66" w:rsidR="001105A2" w:rsidRDefault="001105A2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Altered download table to be the new table I created to display as data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it matches what the user saw on screen (i.e., my code above altered the approach, so the data table being downloaded was now incorrect).</w:t>
      </w:r>
    </w:p>
    <w:p w14:paraId="21A02677" w14:textId="47B55CEF" w:rsidR="00754E07" w:rsidRPr="00754E07" w:rsidRDefault="00754E07" w:rsidP="00754E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</w:t>
      </w:r>
      <w:r w:rsidRPr="00754E07">
        <w:rPr>
          <w:rFonts w:ascii="Times New Roman" w:hAnsi="Times New Roman" w:cs="Times New Roman"/>
          <w:sz w:val="24"/>
          <w:szCs w:val="24"/>
        </w:rPr>
        <w:t>lso fixed code to export table exporting wrong time codes (</w:t>
      </w:r>
      <w:r>
        <w:rPr>
          <w:rFonts w:ascii="Times New Roman" w:hAnsi="Times New Roman" w:cs="Times New Roman"/>
          <w:sz w:val="24"/>
          <w:szCs w:val="24"/>
        </w:rPr>
        <w:t xml:space="preserve">was using </w:t>
      </w:r>
      <w:r w:rsidRPr="00754E07">
        <w:rPr>
          <w:rFonts w:ascii="Times New Roman" w:hAnsi="Times New Roman" w:cs="Times New Roman"/>
          <w:sz w:val="24"/>
          <w:szCs w:val="24"/>
        </w:rPr>
        <w:t xml:space="preserve">military time but with </w:t>
      </w:r>
      <w:proofErr w:type="gramStart"/>
      <w:r w:rsidRPr="00754E07">
        <w:rPr>
          <w:rFonts w:ascii="Times New Roman" w:hAnsi="Times New Roman" w:cs="Times New Roman"/>
          <w:sz w:val="24"/>
          <w:szCs w:val="24"/>
        </w:rPr>
        <w:t>2 digit</w:t>
      </w:r>
      <w:proofErr w:type="gramEnd"/>
      <w:r w:rsidRPr="00754E07">
        <w:rPr>
          <w:rFonts w:ascii="Times New Roman" w:hAnsi="Times New Roman" w:cs="Times New Roman"/>
          <w:sz w:val="24"/>
          <w:szCs w:val="24"/>
        </w:rPr>
        <w:t xml:space="preserve"> hour and minutes as 2 digit decimal of an hour)</w:t>
      </w:r>
    </w:p>
    <w:p w14:paraId="3A5283FE" w14:textId="2A3DB8A2" w:rsidR="00F17FF4" w:rsidRDefault="00F17FF4" w:rsidP="00C370B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naming scheme to include lake name and start/end dates for entire creel</w:t>
      </w:r>
    </w:p>
    <w:p w14:paraId="7CFC581E" w14:textId="273B1BBA" w:rsidR="00F17FF4" w:rsidRDefault="00F17FF4" w:rsidP="00C370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Rearranged the boxes at the top of the page to make it take a bit less space and show more of the table on the screen when scrolled to the top of the page.</w:t>
      </w:r>
    </w:p>
    <w:p w14:paraId="2BAF75AC" w14:textId="77E3E372" w:rsidR="00CB6D50" w:rsidRDefault="00CB6D50" w:rsidP="00CB6D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11/21/2024 First official betta version pushed to server...not sure I captured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changes, but here is most of the changes made</w:t>
      </w:r>
    </w:p>
    <w:p w14:paraId="2A80720A" w14:textId="3F45D34B" w:rsidR="00CB6D50" w:rsidRDefault="00CB6D50" w:rsidP="00CB6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issues with daylight savings being one hour in the wrong direction.</w:t>
      </w:r>
    </w:p>
    <w:p w14:paraId="2F77D0C9" w14:textId="3E5D41A1" w:rsidR="00CB6D50" w:rsidRDefault="00CB6D50" w:rsidP="00CB6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caused variable number of days in each</w:t>
      </w:r>
      <w:r w:rsidR="0041105E">
        <w:rPr>
          <w:rFonts w:ascii="Times New Roman" w:hAnsi="Times New Roman" w:cs="Times New Roman"/>
          <w:sz w:val="24"/>
          <w:szCs w:val="24"/>
        </w:rPr>
        <w:t xml:space="preserve"> quarter...was solved by </w:t>
      </w:r>
      <w:r w:rsidR="00DE7F32">
        <w:rPr>
          <w:rFonts w:ascii="Times New Roman" w:hAnsi="Times New Roman" w:cs="Times New Roman"/>
          <w:sz w:val="24"/>
          <w:szCs w:val="24"/>
        </w:rPr>
        <w:t>re-coding a</w:t>
      </w:r>
      <w:r w:rsidR="0041105E">
        <w:rPr>
          <w:rFonts w:ascii="Times New Roman" w:hAnsi="Times New Roman" w:cs="Times New Roman"/>
          <w:sz w:val="24"/>
          <w:szCs w:val="24"/>
        </w:rPr>
        <w:t xml:space="preserve"> different approach to prevent alternates from being picked from days already as standard days (was just throwing those out, now we pick from a list of days with standard days removed ahead of time)</w:t>
      </w:r>
      <w:r w:rsidR="00DE7F32">
        <w:rPr>
          <w:rFonts w:ascii="Times New Roman" w:hAnsi="Times New Roman" w:cs="Times New Roman"/>
          <w:sz w:val="24"/>
          <w:szCs w:val="24"/>
        </w:rPr>
        <w:t>.</w:t>
      </w:r>
    </w:p>
    <w:p w14:paraId="71641ED7" w14:textId="7B5E78AE" w:rsidR="0041105E" w:rsidRDefault="0041105E" w:rsidP="00CB6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Scale number of alternate days so it is 2 </w:t>
      </w:r>
      <w:proofErr w:type="spellStart"/>
      <w:r>
        <w:rPr>
          <w:rFonts w:ascii="Times New Roman" w:hAnsi="Times New Roman" w:cs="Times New Roman"/>
          <w:sz w:val="24"/>
          <w:szCs w:val="24"/>
        </w:rPr>
        <w:t>weekeday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/weekend </w:t>
      </w:r>
      <w:proofErr w:type="gramStart"/>
      <w:r>
        <w:rPr>
          <w:rFonts w:ascii="Times New Roman" w:hAnsi="Times New Roman" w:cs="Times New Roman"/>
          <w:sz w:val="24"/>
          <w:szCs w:val="24"/>
        </w:rPr>
        <w:t>minimum, but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an additional 2 days each for every 10% more effort selected.</w:t>
      </w:r>
    </w:p>
    <w:p w14:paraId="689A169D" w14:textId="18B43FDA" w:rsidR="0041105E" w:rsidRDefault="0041105E" w:rsidP="00CB6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 output by date but with alternates at the end of the quarter rather than interspersed with standard days</w:t>
      </w:r>
    </w:p>
    <w:p w14:paraId="33080DD8" w14:textId="368B77D8" w:rsidR="0041105E" w:rsidRDefault="0041105E" w:rsidP="00CB6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some issues where we were coming up 1 day short of the number of days we wanted due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counting either first or last day.</w:t>
      </w:r>
    </w:p>
    <w:p w14:paraId="2FCA4A13" w14:textId="55E85749" w:rsidR="0041105E" w:rsidRDefault="0041105E" w:rsidP="00CB6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Wrote code to set default starting date equal to the first day of the next quarter unless the current date is within </w:t>
      </w:r>
      <w:r w:rsidR="00DE7F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d of the </w:t>
      </w:r>
      <w:r w:rsidR="00DE7F32">
        <w:rPr>
          <w:rFonts w:ascii="Times New Roman" w:hAnsi="Times New Roman" w:cs="Times New Roman"/>
          <w:sz w:val="24"/>
          <w:szCs w:val="24"/>
        </w:rPr>
        <w:t xml:space="preserve">start of the </w:t>
      </w:r>
      <w:r>
        <w:rPr>
          <w:rFonts w:ascii="Times New Roman" w:hAnsi="Times New Roman" w:cs="Times New Roman"/>
          <w:sz w:val="24"/>
          <w:szCs w:val="24"/>
        </w:rPr>
        <w:t>current quarter, in which case it uses the current date (but this will throw 1 week of the same season at the back end of the year...so might not want to allow this past the first day of the month just to essentially avoid splitting a quarter at all</w:t>
      </w:r>
      <w:r w:rsidR="00DE7F32">
        <w:rPr>
          <w:rFonts w:ascii="Times New Roman" w:hAnsi="Times New Roman" w:cs="Times New Roman"/>
          <w:sz w:val="24"/>
          <w:szCs w:val="24"/>
        </w:rPr>
        <w:t>).</w:t>
      </w:r>
    </w:p>
    <w:p w14:paraId="7CD322C3" w14:textId="3A38AE28" w:rsidR="00202147" w:rsidRDefault="00202147" w:rsidP="00CB6D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Rewrote date selection code block to ensure it does not ever pick both a morning and evening shift on the same day...did this by first picking the proper number of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days from a list of available </w:t>
      </w:r>
      <w:r w:rsidR="007E6498">
        <w:rPr>
          <w:rFonts w:ascii="Times New Roman" w:hAnsi="Times New Roman" w:cs="Times New Roman"/>
          <w:sz w:val="24"/>
          <w:szCs w:val="24"/>
        </w:rPr>
        <w:t>dates (not the full list of am/pm shifts)</w:t>
      </w:r>
      <w:r>
        <w:rPr>
          <w:rFonts w:ascii="Times New Roman" w:hAnsi="Times New Roman" w:cs="Times New Roman"/>
          <w:sz w:val="24"/>
          <w:szCs w:val="24"/>
        </w:rPr>
        <w:t xml:space="preserve">, then use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innerjoin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slice_sample</w:t>
      </w:r>
      <w:proofErr w:type="spellEnd"/>
      <w:r>
        <w:rPr>
          <w:rFonts w:ascii="Times New Roman" w:hAnsi="Times New Roman" w:cs="Times New Roman"/>
          <w:sz w:val="24"/>
          <w:szCs w:val="24"/>
        </w:rPr>
        <w:t>(n=1) on each date to pick which shift is used.</w:t>
      </w:r>
      <w:r w:rsidR="00B3417C">
        <w:rPr>
          <w:rFonts w:ascii="Times New Roman" w:hAnsi="Times New Roman" w:cs="Times New Roman"/>
          <w:sz w:val="24"/>
          <w:szCs w:val="24"/>
        </w:rPr>
        <w:t xml:space="preserve">  This logic also needed to be used to account for Friday am being weekday and Friday pm being weekend (used a filter to remove picked dates to deal with this)</w:t>
      </w:r>
    </w:p>
    <w:p w14:paraId="0F21D932" w14:textId="6C0544FC" w:rsidR="00ED3135" w:rsidRDefault="00ED3135" w:rsidP="00ED31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11/25/2024 – Several enhancements</w:t>
      </w:r>
      <w:r w:rsidR="009F770E">
        <w:rPr>
          <w:rFonts w:ascii="Times New Roman" w:hAnsi="Times New Roman" w:cs="Times New Roman"/>
          <w:sz w:val="24"/>
          <w:szCs w:val="24"/>
        </w:rPr>
        <w:t xml:space="preserve"> as itemized below</w:t>
      </w:r>
    </w:p>
    <w:p w14:paraId="3B56F669" w14:textId="5B6C7E29" w:rsidR="00ED3135" w:rsidRDefault="00ED3135" w:rsidP="00ED31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bug that sorted seasons alphabetically instead of chronologically</w:t>
      </w:r>
    </w:p>
    <w:p w14:paraId="290BCE89" w14:textId="4D79FA69" w:rsidR="00ED3135" w:rsidRDefault="008A0229" w:rsidP="00ED31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Rewrote parts of the code and a</w:t>
      </w:r>
      <w:r w:rsidR="00ED3135">
        <w:rPr>
          <w:rFonts w:ascii="Times New Roman" w:hAnsi="Times New Roman" w:cs="Times New Roman"/>
          <w:sz w:val="24"/>
          <w:szCs w:val="24"/>
        </w:rPr>
        <w:t>dded bookmarks for better navigation of code</w:t>
      </w:r>
    </w:p>
    <w:p w14:paraId="71031F30" w14:textId="568E204E" w:rsidR="009F770E" w:rsidRPr="00A34762" w:rsidRDefault="009F770E" w:rsidP="009F77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Separated military/am/pm time code from other functions</w:t>
      </w:r>
    </w:p>
    <w:sectPr w:rsidR="009F770E" w:rsidRPr="00A3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CC93F" w14:textId="77777777" w:rsidR="00E63447" w:rsidRDefault="00E63447" w:rsidP="00CB6D50">
      <w:pPr>
        <w:spacing w:after="0" w:line="240" w:lineRule="auto"/>
      </w:pPr>
      <w:r>
        <w:separator/>
      </w:r>
    </w:p>
  </w:endnote>
  <w:endnote w:type="continuationSeparator" w:id="0">
    <w:p w14:paraId="30338984" w14:textId="77777777" w:rsidR="00E63447" w:rsidRDefault="00E63447" w:rsidP="00CB6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566435" w14:textId="77777777" w:rsidR="00E63447" w:rsidRDefault="00E63447" w:rsidP="00CB6D50">
      <w:pPr>
        <w:spacing w:after="0" w:line="240" w:lineRule="auto"/>
      </w:pPr>
      <w:r>
        <w:separator/>
      </w:r>
    </w:p>
  </w:footnote>
  <w:footnote w:type="continuationSeparator" w:id="0">
    <w:p w14:paraId="00DF0A9F" w14:textId="77777777" w:rsidR="00E63447" w:rsidRDefault="00E63447" w:rsidP="00CB6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1EE"/>
    <w:multiLevelType w:val="hybridMultilevel"/>
    <w:tmpl w:val="BACA7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9306D"/>
    <w:multiLevelType w:val="hybridMultilevel"/>
    <w:tmpl w:val="29563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82566">
    <w:abstractNumId w:val="1"/>
  </w:num>
  <w:num w:numId="2" w16cid:durableId="83565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55"/>
    <w:rsid w:val="00030473"/>
    <w:rsid w:val="001105A2"/>
    <w:rsid w:val="001C6C64"/>
    <w:rsid w:val="00202147"/>
    <w:rsid w:val="002A6755"/>
    <w:rsid w:val="0032178C"/>
    <w:rsid w:val="00360BEB"/>
    <w:rsid w:val="003D2109"/>
    <w:rsid w:val="0041105E"/>
    <w:rsid w:val="00506D9A"/>
    <w:rsid w:val="00546ED8"/>
    <w:rsid w:val="00633A0C"/>
    <w:rsid w:val="006C4B23"/>
    <w:rsid w:val="006E72E8"/>
    <w:rsid w:val="00754E07"/>
    <w:rsid w:val="007E6498"/>
    <w:rsid w:val="008845D8"/>
    <w:rsid w:val="008A0229"/>
    <w:rsid w:val="008D2A85"/>
    <w:rsid w:val="00993A53"/>
    <w:rsid w:val="00996721"/>
    <w:rsid w:val="009D7E6E"/>
    <w:rsid w:val="009F770E"/>
    <w:rsid w:val="00A34762"/>
    <w:rsid w:val="00B053E5"/>
    <w:rsid w:val="00B3417C"/>
    <w:rsid w:val="00C045E0"/>
    <w:rsid w:val="00C2712A"/>
    <w:rsid w:val="00C370B5"/>
    <w:rsid w:val="00C550C0"/>
    <w:rsid w:val="00CB6D50"/>
    <w:rsid w:val="00D45366"/>
    <w:rsid w:val="00DA2A87"/>
    <w:rsid w:val="00DD2D55"/>
    <w:rsid w:val="00DE7F32"/>
    <w:rsid w:val="00E63447"/>
    <w:rsid w:val="00EA6338"/>
    <w:rsid w:val="00EC4172"/>
    <w:rsid w:val="00ED3135"/>
    <w:rsid w:val="00F17FF4"/>
    <w:rsid w:val="00FA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034C6"/>
  <w15:chartTrackingRefBased/>
  <w15:docId w15:val="{C6CB00A0-FB4F-4B38-95DE-A9469C1E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D5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D50"/>
  </w:style>
  <w:style w:type="paragraph" w:styleId="Footer">
    <w:name w:val="footer"/>
    <w:basedOn w:val="Normal"/>
    <w:link w:val="FooterChar"/>
    <w:uiPriority w:val="99"/>
    <w:unhideWhenUsed/>
    <w:rsid w:val="00CB6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Shoup, Dan</dc:creator>
  <cp:keywords/>
  <dc:description/>
  <cp:lastModifiedBy>Shoup, Dan</cp:lastModifiedBy>
  <cp:revision>9</cp:revision>
  <dcterms:created xsi:type="dcterms:W3CDTF">2024-06-05T21:13:00Z</dcterms:created>
  <dcterms:modified xsi:type="dcterms:W3CDTF">2024-11-25T20:01:00Z</dcterms:modified>
</cp:coreProperties>
</file>